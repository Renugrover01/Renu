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62" w:rsidRDefault="00501E62"/>
    <w:p w:rsidR="00501E62" w:rsidRDefault="008E060E">
      <w:pPr>
        <w:jc w:val="center"/>
        <w:rPr>
          <w:sz w:val="32"/>
        </w:rPr>
      </w:pPr>
      <w:r>
        <w:rPr>
          <w:b/>
          <w:sz w:val="32"/>
        </w:rPr>
        <w:t>RESUME</w:t>
      </w:r>
    </w:p>
    <w:p w:rsidR="00501E62" w:rsidRDefault="008E060E">
      <w:pPr>
        <w:jc w:val="center"/>
        <w:rPr>
          <w:b/>
          <w:sz w:val="32"/>
        </w:rPr>
      </w:pPr>
      <w:r>
        <w:t>9876556789</w:t>
      </w:r>
      <w:r>
        <w:t xml:space="preserve"> | </w:t>
      </w:r>
    </w:p>
    <w:p w:rsidR="00501E62" w:rsidRDefault="008E060E">
      <w:pPr>
        <w:jc w:val="center"/>
      </w:pPr>
      <w:r>
        <w:t>New Delhi Area, India</w:t>
      </w:r>
    </w:p>
    <w:p w:rsidR="00501E62" w:rsidRDefault="00501E62"/>
    <w:p w:rsidR="00501E62" w:rsidRDefault="008E060E">
      <w:r>
        <w:rPr>
          <w:b/>
        </w:rPr>
        <w:t>SUMMARY</w:t>
      </w:r>
    </w:p>
    <w:p w:rsidR="00501E62" w:rsidRDefault="00501E62">
      <w:pPr>
        <w:rPr>
          <w:b/>
        </w:rPr>
      </w:pPr>
      <w:r w:rsidRPr="00501E62">
        <w:pict>
          <v:line id="_x0000_s1030" style="position:absolute;z-index:251658240" from="0,0" to="530pt,0" strokecolor="silver" strokeweight=".5pt"/>
        </w:pict>
      </w:r>
    </w:p>
    <w:p w:rsidR="00501E62" w:rsidRDefault="008E060E">
      <w:r>
        <w:rPr>
          <w:sz w:val="22"/>
        </w:rPr>
        <w:t xml:space="preserve">To seek a Professional career with an established organization in the realm of Test Engineer, looking for a long-term association where Individual skills, hard work and Honesty are recognized and conductive work culture is provided. </w:t>
      </w:r>
    </w:p>
    <w:p w:rsidR="00501E62" w:rsidRDefault="00501E62">
      <w:pPr>
        <w:rPr>
          <w:sz w:val="22"/>
        </w:rPr>
      </w:pPr>
    </w:p>
    <w:p w:rsidR="00501E62" w:rsidRDefault="008E060E">
      <w:pPr>
        <w:rPr>
          <w:sz w:val="22"/>
        </w:rPr>
      </w:pPr>
      <w:r>
        <w:rPr>
          <w:b/>
        </w:rPr>
        <w:t>WORK EXPERIENCE</w:t>
      </w:r>
    </w:p>
    <w:p w:rsidR="00501E62" w:rsidRDefault="00501E62">
      <w:pPr>
        <w:rPr>
          <w:b/>
        </w:rPr>
      </w:pPr>
      <w:r w:rsidRPr="00501E62">
        <w:pict>
          <v:line id="_x0000_s1026" style="position:absolute;z-index:251659264" from="0,0" to="530pt,0" strokecolor="silver" strokeweight=".5pt"/>
        </w:pict>
      </w:r>
    </w:p>
    <w:p w:rsidR="00501E62" w:rsidRDefault="008E060E">
      <w:r>
        <w:rPr>
          <w:b/>
          <w:sz w:val="22"/>
        </w:rPr>
        <w:t>HCL</w:t>
      </w:r>
      <w:r>
        <w:rPr>
          <w:b/>
          <w:sz w:val="22"/>
        </w:rPr>
        <w:t xml:space="preserve"> Technologies</w:t>
      </w:r>
      <w:r>
        <w:rPr>
          <w:sz w:val="22"/>
        </w:rPr>
        <w:t xml:space="preserve"> - Apr 2015 to Present</w:t>
      </w:r>
    </w:p>
    <w:p w:rsidR="00501E62" w:rsidRDefault="008E060E">
      <w:pPr>
        <w:rPr>
          <w:sz w:val="22"/>
        </w:rPr>
      </w:pPr>
      <w:r>
        <w:rPr>
          <w:i/>
          <w:sz w:val="22"/>
        </w:rPr>
        <w:t>QA Manager</w:t>
      </w:r>
    </w:p>
    <w:p w:rsidR="00501E62" w:rsidRDefault="008E060E">
      <w:pPr>
        <w:numPr>
          <w:ilvl w:val="0"/>
          <w:numId w:val="1"/>
        </w:numPr>
        <w:rPr>
          <w:i/>
          <w:sz w:val="22"/>
        </w:rPr>
      </w:pPr>
      <w:r>
        <w:rPr>
          <w:sz w:val="22"/>
        </w:rPr>
        <w:t>- Involved in preparing test case designs based on business requirements.</w:t>
      </w:r>
    </w:p>
    <w:p w:rsidR="00501E62" w:rsidRDefault="008E060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- Formatting the Test Case.</w:t>
      </w:r>
    </w:p>
    <w:p w:rsidR="00501E62" w:rsidRDefault="008E060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- Involved in functionality testing, GUI testing and System testing and Regression testing.</w:t>
      </w:r>
    </w:p>
    <w:p w:rsidR="00501E62" w:rsidRDefault="008E060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- Generated the</w:t>
      </w:r>
      <w:r>
        <w:rPr>
          <w:sz w:val="22"/>
        </w:rPr>
        <w:t xml:space="preserve"> bug reports and preparing test case report.</w:t>
      </w:r>
    </w:p>
    <w:p w:rsidR="00501E62" w:rsidRDefault="008E060E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- Preparing and documenting the test data and test cases. </w:t>
      </w:r>
    </w:p>
    <w:p w:rsidR="00501E62" w:rsidRDefault="008E060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- Ensuring the Traceability for the requirements throughout the testing process.</w:t>
      </w:r>
    </w:p>
    <w:p w:rsidR="00501E62" w:rsidRDefault="00501E62">
      <w:pPr>
        <w:rPr>
          <w:sz w:val="22"/>
        </w:rPr>
      </w:pPr>
    </w:p>
    <w:p w:rsidR="00501E62" w:rsidRDefault="008E060E">
      <w:pPr>
        <w:rPr>
          <w:sz w:val="22"/>
        </w:rPr>
      </w:pPr>
      <w:r>
        <w:rPr>
          <w:b/>
          <w:sz w:val="22"/>
        </w:rPr>
        <w:t>Infosys</w:t>
      </w:r>
      <w:r>
        <w:rPr>
          <w:b/>
          <w:sz w:val="22"/>
        </w:rPr>
        <w:t xml:space="preserve"> Ltd</w:t>
      </w:r>
      <w:r>
        <w:rPr>
          <w:sz w:val="22"/>
        </w:rPr>
        <w:t xml:space="preserve"> - Aug 2012 to Apr 2015</w:t>
      </w:r>
    </w:p>
    <w:p w:rsidR="00501E62" w:rsidRDefault="008E060E">
      <w:pPr>
        <w:rPr>
          <w:sz w:val="22"/>
        </w:rPr>
      </w:pPr>
      <w:r>
        <w:rPr>
          <w:i/>
          <w:sz w:val="22"/>
        </w:rPr>
        <w:t>Senior Software Engineer</w:t>
      </w:r>
    </w:p>
    <w:p w:rsidR="00501E62" w:rsidRDefault="008E060E">
      <w:pPr>
        <w:numPr>
          <w:ilvl w:val="0"/>
          <w:numId w:val="2"/>
        </w:numPr>
        <w:rPr>
          <w:i/>
          <w:sz w:val="22"/>
        </w:rPr>
      </w:pPr>
      <w:r>
        <w:rPr>
          <w:sz w:val="22"/>
        </w:rPr>
        <w:t xml:space="preserve">Testing </w:t>
      </w:r>
      <w:r>
        <w:rPr>
          <w:sz w:val="22"/>
        </w:rPr>
        <w:t xml:space="preserve">all aspects of the product/system like function/component, system, performance, regression and </w:t>
      </w:r>
      <w:proofErr w:type="spellStart"/>
      <w:r>
        <w:rPr>
          <w:sz w:val="22"/>
        </w:rPr>
        <w:t>service.Work</w:t>
      </w:r>
      <w:proofErr w:type="spellEnd"/>
      <w:r>
        <w:rPr>
          <w:sz w:val="22"/>
        </w:rPr>
        <w:t xml:space="preserve"> with development team to identify and capture test cases, ensure version management Setting up of test environments, designing test plans, developin</w:t>
      </w:r>
      <w:r>
        <w:rPr>
          <w:sz w:val="22"/>
        </w:rPr>
        <w:t xml:space="preserve">g test cases/scenarios/usage cases, and executing these </w:t>
      </w:r>
      <w:proofErr w:type="spellStart"/>
      <w:r>
        <w:rPr>
          <w:sz w:val="22"/>
        </w:rPr>
        <w:t>cases.Providing</w:t>
      </w:r>
      <w:proofErr w:type="spellEnd"/>
      <w:r>
        <w:rPr>
          <w:sz w:val="22"/>
        </w:rPr>
        <w:t xml:space="preserve"> feedback on usability and serviceability, trace the result to quality risk and report it to concerned people.</w:t>
      </w:r>
    </w:p>
    <w:p w:rsidR="00501E62" w:rsidRDefault="00501E62">
      <w:pPr>
        <w:rPr>
          <w:sz w:val="22"/>
        </w:rPr>
      </w:pPr>
    </w:p>
    <w:p w:rsidR="00501E62" w:rsidRDefault="008E060E">
      <w:pPr>
        <w:rPr>
          <w:sz w:val="22"/>
        </w:rPr>
      </w:pPr>
      <w:r>
        <w:rPr>
          <w:b/>
        </w:rPr>
        <w:t>EDUCATION</w:t>
      </w:r>
    </w:p>
    <w:p w:rsidR="00501E62" w:rsidRDefault="00501E62">
      <w:pPr>
        <w:rPr>
          <w:b/>
        </w:rPr>
      </w:pPr>
      <w:r w:rsidRPr="00501E62">
        <w:pict>
          <v:line id="_x0000_s1027" style="position:absolute;z-index:251660288" from="0,0" to="530pt,0" strokecolor="silver" strokeweight=".5pt"/>
        </w:pict>
      </w:r>
    </w:p>
    <w:p w:rsidR="00501E62" w:rsidRDefault="008E060E">
      <w:r>
        <w:rPr>
          <w:b/>
          <w:sz w:val="22"/>
        </w:rPr>
        <w:t>Indian Institute of Technology, Delhi</w:t>
      </w:r>
      <w:r>
        <w:rPr>
          <w:sz w:val="22"/>
        </w:rPr>
        <w:t xml:space="preserve"> - 2012</w:t>
      </w:r>
    </w:p>
    <w:p w:rsidR="00501E62" w:rsidRDefault="008E060E">
      <w:pPr>
        <w:rPr>
          <w:sz w:val="22"/>
        </w:rPr>
      </w:pPr>
      <w:r>
        <w:rPr>
          <w:i/>
          <w:sz w:val="22"/>
        </w:rPr>
        <w:t xml:space="preserve">Bachelor of </w:t>
      </w:r>
      <w:r>
        <w:rPr>
          <w:i/>
          <w:sz w:val="22"/>
        </w:rPr>
        <w:t>Technology (</w:t>
      </w:r>
      <w:proofErr w:type="spellStart"/>
      <w:r>
        <w:rPr>
          <w:i/>
          <w:sz w:val="22"/>
        </w:rPr>
        <w:t>BTech</w:t>
      </w:r>
      <w:proofErr w:type="spellEnd"/>
      <w:r>
        <w:rPr>
          <w:i/>
          <w:sz w:val="22"/>
        </w:rPr>
        <w:t>)  (Computer Science)</w:t>
      </w:r>
    </w:p>
    <w:p w:rsidR="00501E62" w:rsidRDefault="00501E62">
      <w:pPr>
        <w:rPr>
          <w:i/>
          <w:sz w:val="22"/>
        </w:rPr>
      </w:pPr>
    </w:p>
    <w:p w:rsidR="00501E62" w:rsidRDefault="008E060E">
      <w:pPr>
        <w:rPr>
          <w:sz w:val="22"/>
        </w:rPr>
      </w:pPr>
      <w:r>
        <w:rPr>
          <w:b/>
          <w:sz w:val="22"/>
        </w:rPr>
        <w:t xml:space="preserve">Delhi Public School - R. K. </w:t>
      </w:r>
      <w:proofErr w:type="spellStart"/>
      <w:r>
        <w:rPr>
          <w:b/>
          <w:sz w:val="22"/>
        </w:rPr>
        <w:t>Puram</w:t>
      </w:r>
      <w:proofErr w:type="spellEnd"/>
      <w:r>
        <w:rPr>
          <w:sz w:val="22"/>
        </w:rPr>
        <w:t xml:space="preserve"> - 2008</w:t>
      </w:r>
    </w:p>
    <w:p w:rsidR="00501E62" w:rsidRDefault="008E060E">
      <w:pPr>
        <w:rPr>
          <w:sz w:val="22"/>
        </w:rPr>
      </w:pPr>
      <w:r>
        <w:rPr>
          <w:i/>
          <w:sz w:val="22"/>
        </w:rPr>
        <w:t>Higher Secondary Examination  (Computer Science)</w:t>
      </w:r>
    </w:p>
    <w:p w:rsidR="00501E62" w:rsidRDefault="00501E62">
      <w:pPr>
        <w:rPr>
          <w:i/>
          <w:sz w:val="22"/>
        </w:rPr>
      </w:pPr>
    </w:p>
    <w:p w:rsidR="00501E62" w:rsidRDefault="008E060E">
      <w:pPr>
        <w:rPr>
          <w:sz w:val="22"/>
        </w:rPr>
      </w:pPr>
      <w:r>
        <w:rPr>
          <w:b/>
          <w:sz w:val="22"/>
        </w:rPr>
        <w:t>CERTIFICATIONS</w:t>
      </w:r>
    </w:p>
    <w:p w:rsidR="00501E62" w:rsidRDefault="00501E62">
      <w:pPr>
        <w:rPr>
          <w:b/>
          <w:sz w:val="22"/>
        </w:rPr>
      </w:pPr>
      <w:r w:rsidRPr="00501E62">
        <w:pict>
          <v:line id="_x0000_s1028" style="position:absolute;z-index:251661312" from="0,0" to="530pt,0" strokecolor="silver" strokeweight=".5pt"/>
        </w:pict>
      </w:r>
    </w:p>
    <w:p w:rsidR="00501E62" w:rsidRDefault="008E060E">
      <w:pPr>
        <w:numPr>
          <w:ilvl w:val="0"/>
          <w:numId w:val="3"/>
        </w:numPr>
        <w:rPr>
          <w:sz w:val="22"/>
        </w:rPr>
      </w:pPr>
      <w:r>
        <w:rPr>
          <w:sz w:val="22"/>
        </w:rPr>
        <w:t>ISTQB</w:t>
      </w:r>
    </w:p>
    <w:p w:rsidR="00501E62" w:rsidRDefault="008E060E">
      <w:pPr>
        <w:numPr>
          <w:ilvl w:val="0"/>
          <w:numId w:val="3"/>
        </w:numPr>
        <w:rPr>
          <w:sz w:val="22"/>
        </w:rPr>
      </w:pPr>
      <w:r>
        <w:rPr>
          <w:sz w:val="22"/>
        </w:rPr>
        <w:t>J2EE</w:t>
      </w:r>
    </w:p>
    <w:p w:rsidR="00501E62" w:rsidRDefault="008E060E">
      <w:pPr>
        <w:numPr>
          <w:ilvl w:val="0"/>
          <w:numId w:val="3"/>
        </w:numPr>
        <w:rPr>
          <w:sz w:val="22"/>
        </w:rPr>
      </w:pPr>
      <w:r>
        <w:rPr>
          <w:sz w:val="22"/>
        </w:rPr>
        <w:t>Manual Testing</w:t>
      </w:r>
    </w:p>
    <w:p w:rsidR="00501E62" w:rsidRDefault="00501E62">
      <w:pPr>
        <w:rPr>
          <w:sz w:val="22"/>
        </w:rPr>
      </w:pPr>
    </w:p>
    <w:p w:rsidR="00501E62" w:rsidRDefault="008E060E">
      <w:pPr>
        <w:rPr>
          <w:sz w:val="22"/>
        </w:rPr>
      </w:pPr>
      <w:r>
        <w:rPr>
          <w:b/>
          <w:sz w:val="22"/>
        </w:rPr>
        <w:t>SKILLS</w:t>
      </w:r>
    </w:p>
    <w:p w:rsidR="00501E62" w:rsidRDefault="00501E62">
      <w:pPr>
        <w:rPr>
          <w:b/>
          <w:sz w:val="22"/>
        </w:rPr>
      </w:pPr>
      <w:r w:rsidRPr="00501E62">
        <w:pict>
          <v:line id="_x0000_s1029" style="position:absolute;z-index:251662336" from="0,0" to="530pt,0" strokecolor="silver" strokeweight=".5pt"/>
        </w:pict>
      </w:r>
    </w:p>
    <w:p w:rsidR="00501E62" w:rsidRDefault="008E060E">
      <w:pPr>
        <w:numPr>
          <w:ilvl w:val="0"/>
          <w:numId w:val="4"/>
        </w:numPr>
        <w:rPr>
          <w:sz w:val="22"/>
        </w:rPr>
      </w:pPr>
      <w:r>
        <w:rPr>
          <w:sz w:val="22"/>
        </w:rPr>
        <w:t>JAVA</w:t>
      </w:r>
    </w:p>
    <w:p w:rsidR="00501E62" w:rsidRDefault="008E060E">
      <w:pPr>
        <w:numPr>
          <w:ilvl w:val="0"/>
          <w:numId w:val="4"/>
        </w:numPr>
        <w:rPr>
          <w:sz w:val="22"/>
        </w:rPr>
      </w:pPr>
      <w:r>
        <w:rPr>
          <w:sz w:val="22"/>
        </w:rPr>
        <w:t>Selenium</w:t>
      </w:r>
    </w:p>
    <w:p w:rsidR="00501E62" w:rsidRDefault="008E060E">
      <w:pPr>
        <w:numPr>
          <w:ilvl w:val="0"/>
          <w:numId w:val="4"/>
        </w:numPr>
        <w:rPr>
          <w:sz w:val="22"/>
        </w:rPr>
      </w:pPr>
      <w:r>
        <w:rPr>
          <w:sz w:val="22"/>
        </w:rPr>
        <w:t>QA</w:t>
      </w:r>
    </w:p>
    <w:p w:rsidR="00501E62" w:rsidRDefault="008E060E">
      <w:pPr>
        <w:numPr>
          <w:ilvl w:val="0"/>
          <w:numId w:val="4"/>
        </w:numPr>
        <w:rPr>
          <w:sz w:val="22"/>
        </w:rPr>
      </w:pPr>
      <w:r>
        <w:rPr>
          <w:sz w:val="22"/>
        </w:rPr>
        <w:t>Test Automation</w:t>
      </w:r>
    </w:p>
    <w:p w:rsidR="00501E62" w:rsidRDefault="008E060E">
      <w:pPr>
        <w:numPr>
          <w:ilvl w:val="0"/>
          <w:numId w:val="4"/>
        </w:numPr>
        <w:rPr>
          <w:sz w:val="22"/>
        </w:rPr>
      </w:pPr>
      <w:r>
        <w:rPr>
          <w:sz w:val="22"/>
        </w:rPr>
        <w:t>Testing</w:t>
      </w:r>
    </w:p>
    <w:p w:rsidR="00501E62" w:rsidRDefault="008E060E">
      <w:pPr>
        <w:numPr>
          <w:ilvl w:val="0"/>
          <w:numId w:val="4"/>
        </w:numPr>
        <w:rPr>
          <w:sz w:val="22"/>
        </w:rPr>
      </w:pPr>
      <w:r>
        <w:rPr>
          <w:sz w:val="22"/>
        </w:rPr>
        <w:t>Python</w:t>
      </w:r>
    </w:p>
    <w:p w:rsidR="00501E62" w:rsidRDefault="008E060E">
      <w:pPr>
        <w:numPr>
          <w:ilvl w:val="0"/>
          <w:numId w:val="4"/>
        </w:numPr>
        <w:rPr>
          <w:sz w:val="22"/>
        </w:rPr>
      </w:pPr>
      <w:r>
        <w:rPr>
          <w:sz w:val="22"/>
        </w:rPr>
        <w:t>Automation</w:t>
      </w:r>
    </w:p>
    <w:p w:rsidR="00501E62" w:rsidRDefault="00501E62">
      <w:pPr>
        <w:rPr>
          <w:sz w:val="22"/>
        </w:rPr>
      </w:pPr>
    </w:p>
    <w:sectPr w:rsidR="00501E62" w:rsidSect="00501E6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B01A6C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AE65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36E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C86F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008B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247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363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50D3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38D8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538C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6FAF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B0F8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6CDE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6607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6A9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F869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B488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1EE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AC84CB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4520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AA53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CA05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D0B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6A9D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9E6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64BB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A4BE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0A466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4A08C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ACD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BADA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83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C2E8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54D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7EE4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2CE1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1E62"/>
    <w:rsid w:val="00501E62"/>
    <w:rsid w:val="008E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f3282</cp:lastModifiedBy>
  <cp:revision>2</cp:revision>
  <dcterms:created xsi:type="dcterms:W3CDTF">2017-11-16T10:48:00Z</dcterms:created>
  <dcterms:modified xsi:type="dcterms:W3CDTF">2017-11-16T10:50:00Z</dcterms:modified>
</cp:coreProperties>
</file>